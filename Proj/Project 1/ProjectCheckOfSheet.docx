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E8057" w14:textId="77777777" w:rsidR="003C078F" w:rsidRDefault="004778CF">
      <w:pPr>
        <w:spacing w:before="75" w:line="160" w:lineRule="exact"/>
        <w:ind w:left="4020" w:right="4599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1"/>
          <w:w w:val="102"/>
          <w:sz w:val="15"/>
          <w:szCs w:val="15"/>
        </w:rPr>
        <w:t>Cr</w:t>
      </w:r>
      <w:r>
        <w:rPr>
          <w:rFonts w:ascii="Arial" w:eastAsia="Arial" w:hAnsi="Arial" w:cs="Arial"/>
          <w:w w:val="102"/>
          <w:sz w:val="15"/>
          <w:szCs w:val="15"/>
        </w:rPr>
        <w:t>o</w:t>
      </w:r>
      <w:r>
        <w:rPr>
          <w:rFonts w:ascii="Arial" w:eastAsia="Arial" w:hAnsi="Arial" w:cs="Arial"/>
          <w:spacing w:val="1"/>
          <w:w w:val="102"/>
          <w:sz w:val="15"/>
          <w:szCs w:val="15"/>
        </w:rPr>
        <w:t>ss-</w:t>
      </w:r>
      <w:r>
        <w:rPr>
          <w:rFonts w:ascii="Arial" w:eastAsia="Arial" w:hAnsi="Arial" w:cs="Arial"/>
          <w:w w:val="102"/>
          <w:sz w:val="15"/>
          <w:szCs w:val="15"/>
        </w:rPr>
        <w:t>Li</w:t>
      </w:r>
      <w:r>
        <w:rPr>
          <w:rFonts w:ascii="Arial" w:eastAsia="Arial" w:hAnsi="Arial" w:cs="Arial"/>
          <w:spacing w:val="1"/>
          <w:w w:val="102"/>
          <w:sz w:val="15"/>
          <w:szCs w:val="15"/>
        </w:rPr>
        <w:t>s</w:t>
      </w:r>
      <w:r>
        <w:rPr>
          <w:rFonts w:ascii="Arial" w:eastAsia="Arial" w:hAnsi="Arial" w:cs="Arial"/>
          <w:w w:val="102"/>
          <w:sz w:val="15"/>
          <w:szCs w:val="15"/>
        </w:rPr>
        <w:t>t</w:t>
      </w:r>
    </w:p>
    <w:p w14:paraId="1AFE4A7F" w14:textId="77777777" w:rsidR="003C078F" w:rsidRDefault="003C078F">
      <w:pPr>
        <w:spacing w:before="10" w:line="160" w:lineRule="exact"/>
        <w:rPr>
          <w:sz w:val="16"/>
          <w:szCs w:val="16"/>
        </w:rPr>
      </w:pPr>
    </w:p>
    <w:p w14:paraId="287CA927" w14:textId="77777777" w:rsidR="003C078F" w:rsidRDefault="003C078F">
      <w:pPr>
        <w:spacing w:line="200" w:lineRule="exact"/>
      </w:pPr>
    </w:p>
    <w:p w14:paraId="51720DCA" w14:textId="77777777" w:rsidR="003C078F" w:rsidRDefault="003C078F">
      <w:pPr>
        <w:spacing w:line="200" w:lineRule="exact"/>
      </w:pPr>
    </w:p>
    <w:p w14:paraId="1F87E94F" w14:textId="77777777" w:rsidR="003C078F" w:rsidRDefault="004778CF">
      <w:pPr>
        <w:spacing w:line="680" w:lineRule="exact"/>
        <w:ind w:left="410"/>
        <w:rPr>
          <w:rFonts w:ascii="Arial" w:eastAsia="Arial" w:hAnsi="Arial" w:cs="Arial"/>
          <w:sz w:val="61"/>
          <w:szCs w:val="61"/>
        </w:rPr>
      </w:pP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C</w:t>
      </w:r>
      <w:r>
        <w:rPr>
          <w:rFonts w:ascii="Arial" w:eastAsia="Arial" w:hAnsi="Arial" w:cs="Arial"/>
          <w:b/>
          <w:position w:val="-1"/>
          <w:sz w:val="61"/>
          <w:szCs w:val="61"/>
        </w:rPr>
        <w:t>ro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s</w:t>
      </w:r>
      <w:r>
        <w:rPr>
          <w:rFonts w:ascii="Arial" w:eastAsia="Arial" w:hAnsi="Arial" w:cs="Arial"/>
          <w:b/>
          <w:position w:val="-1"/>
          <w:sz w:val="61"/>
          <w:szCs w:val="61"/>
        </w:rPr>
        <w:t>s</w:t>
      </w:r>
      <w:r>
        <w:rPr>
          <w:rFonts w:ascii="Arial" w:eastAsia="Arial" w:hAnsi="Arial" w:cs="Arial"/>
          <w:b/>
          <w:spacing w:val="17"/>
          <w:position w:val="-1"/>
          <w:sz w:val="61"/>
          <w:szCs w:val="6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Re</w:t>
      </w:r>
      <w:r>
        <w:rPr>
          <w:rFonts w:ascii="Arial" w:eastAsia="Arial" w:hAnsi="Arial" w:cs="Arial"/>
          <w:b/>
          <w:position w:val="-1"/>
          <w:sz w:val="61"/>
          <w:szCs w:val="61"/>
        </w:rPr>
        <w:t>f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e</w:t>
      </w:r>
      <w:r>
        <w:rPr>
          <w:rFonts w:ascii="Arial" w:eastAsia="Arial" w:hAnsi="Arial" w:cs="Arial"/>
          <w:b/>
          <w:position w:val="-1"/>
          <w:sz w:val="61"/>
          <w:szCs w:val="61"/>
        </w:rPr>
        <w:t>r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e</w:t>
      </w:r>
      <w:r>
        <w:rPr>
          <w:rFonts w:ascii="Arial" w:eastAsia="Arial" w:hAnsi="Arial" w:cs="Arial"/>
          <w:b/>
          <w:position w:val="-1"/>
          <w:sz w:val="61"/>
          <w:szCs w:val="61"/>
        </w:rPr>
        <w:t>n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c</w:t>
      </w:r>
      <w:r>
        <w:rPr>
          <w:rFonts w:ascii="Arial" w:eastAsia="Arial" w:hAnsi="Arial" w:cs="Arial"/>
          <w:b/>
          <w:position w:val="-1"/>
          <w:sz w:val="61"/>
          <w:szCs w:val="61"/>
        </w:rPr>
        <w:t>e</w:t>
      </w:r>
      <w:r>
        <w:rPr>
          <w:rFonts w:ascii="Arial" w:eastAsia="Arial" w:hAnsi="Arial" w:cs="Arial"/>
          <w:b/>
          <w:spacing w:val="29"/>
          <w:position w:val="-1"/>
          <w:sz w:val="61"/>
          <w:szCs w:val="61"/>
        </w:rPr>
        <w:t xml:space="preserve"> </w:t>
      </w:r>
      <w:r>
        <w:rPr>
          <w:rFonts w:ascii="Arial" w:eastAsia="Arial" w:hAnsi="Arial" w:cs="Arial"/>
          <w:b/>
          <w:position w:val="-1"/>
          <w:sz w:val="61"/>
          <w:szCs w:val="61"/>
        </w:rPr>
        <w:t>for</w:t>
      </w:r>
      <w:r>
        <w:rPr>
          <w:rFonts w:ascii="Arial" w:eastAsia="Arial" w:hAnsi="Arial" w:cs="Arial"/>
          <w:b/>
          <w:spacing w:val="8"/>
          <w:position w:val="-1"/>
          <w:sz w:val="61"/>
          <w:szCs w:val="61"/>
        </w:rPr>
        <w:t xml:space="preserve"> </w:t>
      </w:r>
      <w:r>
        <w:rPr>
          <w:rFonts w:ascii="Arial" w:eastAsia="Arial" w:hAnsi="Arial" w:cs="Arial"/>
          <w:b/>
          <w:position w:val="-1"/>
          <w:sz w:val="61"/>
          <w:szCs w:val="61"/>
        </w:rPr>
        <w:t>Pro</w:t>
      </w:r>
      <w:r>
        <w:rPr>
          <w:rFonts w:ascii="Arial" w:eastAsia="Arial" w:hAnsi="Arial" w:cs="Arial"/>
          <w:b/>
          <w:spacing w:val="-1"/>
          <w:position w:val="-1"/>
          <w:sz w:val="61"/>
          <w:szCs w:val="61"/>
        </w:rPr>
        <w:t>jec</w:t>
      </w:r>
      <w:r>
        <w:rPr>
          <w:rFonts w:ascii="Arial" w:eastAsia="Arial" w:hAnsi="Arial" w:cs="Arial"/>
          <w:b/>
          <w:position w:val="-1"/>
          <w:sz w:val="61"/>
          <w:szCs w:val="61"/>
        </w:rPr>
        <w:t>t</w:t>
      </w:r>
      <w:r>
        <w:rPr>
          <w:rFonts w:ascii="Arial" w:eastAsia="Arial" w:hAnsi="Arial" w:cs="Arial"/>
          <w:b/>
          <w:spacing w:val="21"/>
          <w:position w:val="-1"/>
          <w:sz w:val="61"/>
          <w:szCs w:val="61"/>
        </w:rPr>
        <w:t xml:space="preserve"> </w:t>
      </w:r>
      <w:r>
        <w:rPr>
          <w:rFonts w:ascii="Arial" w:eastAsia="Arial" w:hAnsi="Arial" w:cs="Arial"/>
          <w:b/>
          <w:w w:val="101"/>
          <w:position w:val="-1"/>
          <w:sz w:val="61"/>
          <w:szCs w:val="61"/>
        </w:rPr>
        <w:t>1</w:t>
      </w:r>
    </w:p>
    <w:p w14:paraId="3C0E36E5" w14:textId="77777777" w:rsidR="003C078F" w:rsidRDefault="003C078F">
      <w:pPr>
        <w:spacing w:before="18" w:line="200" w:lineRule="exact"/>
      </w:pPr>
    </w:p>
    <w:p w14:paraId="085CB5B4" w14:textId="77777777" w:rsidR="003C078F" w:rsidRDefault="004778CF">
      <w:pPr>
        <w:spacing w:line="160" w:lineRule="exact"/>
        <w:ind w:left="4370" w:right="3870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sz w:val="15"/>
          <w:szCs w:val="15"/>
        </w:rPr>
        <w:t>Where</w:t>
      </w:r>
      <w:r>
        <w:rPr>
          <w:rFonts w:ascii="Arial" w:eastAsia="Arial" w:hAnsi="Arial" w:cs="Arial"/>
          <w:b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-1"/>
          <w:sz w:val="15"/>
          <w:szCs w:val="15"/>
        </w:rPr>
        <w:t>i</w:t>
      </w:r>
      <w:r>
        <w:rPr>
          <w:rFonts w:ascii="Arial" w:eastAsia="Arial" w:hAnsi="Arial" w:cs="Arial"/>
          <w:b/>
          <w:sz w:val="15"/>
          <w:szCs w:val="15"/>
        </w:rPr>
        <w:t>n</w:t>
      </w:r>
      <w:r>
        <w:rPr>
          <w:rFonts w:ascii="Arial" w:eastAsia="Arial" w:hAnsi="Arial" w:cs="Arial"/>
          <w:b/>
          <w:spacing w:val="3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15"/>
          <w:szCs w:val="15"/>
        </w:rPr>
        <w:t>C</w:t>
      </w:r>
      <w:r>
        <w:rPr>
          <w:rFonts w:ascii="Arial" w:eastAsia="Arial" w:hAnsi="Arial" w:cs="Arial"/>
          <w:b/>
          <w:w w:val="102"/>
          <w:sz w:val="15"/>
          <w:szCs w:val="15"/>
        </w:rPr>
        <w:t>ode</w:t>
      </w:r>
    </w:p>
    <w:p w14:paraId="67B36AF1" w14:textId="77777777" w:rsidR="003C078F" w:rsidRDefault="003C078F">
      <w:pPr>
        <w:spacing w:before="10" w:line="0" w:lineRule="atLeast"/>
        <w:rPr>
          <w:sz w:val="1"/>
          <w:szCs w:val="1"/>
        </w:rPr>
      </w:pPr>
    </w:p>
    <w:tbl>
      <w:tblPr>
        <w:tblW w:w="8447" w:type="dxa"/>
        <w:tblInd w:w="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23"/>
        <w:gridCol w:w="2378"/>
        <w:gridCol w:w="4644"/>
      </w:tblGrid>
      <w:tr w:rsidR="004778CF" w14:paraId="2677822E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A945D" w14:textId="77777777" w:rsidR="003C078F" w:rsidRPr="004778CF" w:rsidRDefault="004778CF">
            <w:pPr>
              <w:spacing w:before="4"/>
              <w:ind w:left="7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b/>
                <w:w w:val="102"/>
              </w:rPr>
              <w:t>hapter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A9471" w14:textId="77777777" w:rsidR="003C078F" w:rsidRPr="004778CF" w:rsidRDefault="004778CF">
            <w:pPr>
              <w:spacing w:before="4"/>
              <w:ind w:left="101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b/>
                <w:w w:val="102"/>
              </w:rPr>
              <w:t>ec</w:t>
            </w:r>
            <w:r w:rsidRPr="004778CF">
              <w:rPr>
                <w:rFonts w:ascii="Arial" w:eastAsia="Arial" w:hAnsi="Arial" w:cs="Arial"/>
                <w:b/>
                <w:spacing w:val="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b/>
                <w:w w:val="102"/>
              </w:rPr>
              <w:t>on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DD9906" w14:textId="77777777" w:rsidR="003C078F" w:rsidRPr="004778CF" w:rsidRDefault="004778CF">
            <w:pPr>
              <w:spacing w:before="4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  <w:w w:val="102"/>
              </w:rPr>
              <w:t>Top</w:t>
            </w: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b/>
                <w:w w:val="102"/>
              </w:rPr>
              <w:t>c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44838C" w14:textId="77777777" w:rsidR="003C078F" w:rsidRPr="004778CF" w:rsidRDefault="004778CF">
            <w:pPr>
              <w:spacing w:before="4"/>
              <w:ind w:left="13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b/>
              </w:rPr>
              <w:t>L</w:t>
            </w:r>
            <w:r w:rsidRPr="004778CF">
              <w:rPr>
                <w:rFonts w:ascii="Arial" w:eastAsia="Arial" w:hAnsi="Arial" w:cs="Arial"/>
                <w:b/>
                <w:spacing w:val="-1"/>
              </w:rPr>
              <w:t>i</w:t>
            </w:r>
            <w:r w:rsidRPr="004778CF">
              <w:rPr>
                <w:rFonts w:ascii="Arial" w:eastAsia="Arial" w:hAnsi="Arial" w:cs="Arial"/>
                <w:b/>
              </w:rPr>
              <w:t>ne</w:t>
            </w:r>
            <w:r w:rsidRPr="004778CF">
              <w:rPr>
                <w:rFonts w:ascii="Arial" w:eastAsia="Arial" w:hAnsi="Arial" w:cs="Arial"/>
                <w:b/>
                <w:spacing w:val="6"/>
              </w:rPr>
              <w:t xml:space="preserve"> </w:t>
            </w:r>
            <w:r w:rsidRPr="004778CF">
              <w:rPr>
                <w:rFonts w:ascii="Arial" w:eastAsia="Arial" w:hAnsi="Arial" w:cs="Arial"/>
                <w:b/>
                <w:w w:val="102"/>
              </w:rPr>
              <w:t>nu</w:t>
            </w:r>
            <w:r w:rsidRPr="004778CF">
              <w:rPr>
                <w:rFonts w:ascii="Arial" w:eastAsia="Arial" w:hAnsi="Arial" w:cs="Arial"/>
                <w:b/>
                <w:spacing w:val="-1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b/>
                <w:w w:val="102"/>
              </w:rPr>
              <w:t>ber</w:t>
            </w:r>
          </w:p>
        </w:tc>
      </w:tr>
      <w:tr w:rsidR="004778CF" w14:paraId="32235D06" w14:textId="77777777" w:rsidTr="004778CF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C9DCFA" w14:textId="77777777" w:rsidR="003C078F" w:rsidRPr="004778CF" w:rsidRDefault="004778CF">
            <w:pPr>
              <w:spacing w:before="1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3A7C" w14:textId="77777777" w:rsidR="003C078F" w:rsidRPr="004778CF" w:rsidRDefault="004778CF">
            <w:pPr>
              <w:spacing w:before="1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394D1" w14:textId="77777777" w:rsidR="003C078F" w:rsidRPr="004778CF" w:rsidRDefault="004778CF">
            <w:pPr>
              <w:spacing w:before="16"/>
              <w:ind w:left="15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4778CF">
              <w:rPr>
                <w:rFonts w:ascii="Arial" w:eastAsia="Arial" w:hAnsi="Arial" w:cs="Arial"/>
                <w:spacing w:val="-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u</w:t>
            </w:r>
            <w:r w:rsidRPr="004778CF">
              <w:rPr>
                <w:rFonts w:ascii="Arial" w:eastAsia="Arial" w:hAnsi="Arial" w:cs="Arial"/>
                <w:w w:val="102"/>
              </w:rPr>
              <w:t>t</w:t>
            </w:r>
            <w:proofErr w:type="spellEnd"/>
            <w:proofErr w:type="gram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D0F3BC" w14:textId="4A9B075F" w:rsidR="003C078F" w:rsidRDefault="004778CF" w:rsidP="00D61D4D">
            <w:r>
              <w:t xml:space="preserve"> </w:t>
            </w:r>
            <w:r w:rsidR="00D61D4D">
              <w:t>Used throughout entire project</w:t>
            </w:r>
          </w:p>
        </w:tc>
      </w:tr>
      <w:tr w:rsidR="004778CF" w14:paraId="00CA51F2" w14:textId="77777777" w:rsidTr="004778CF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46E0C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E850B" w14:textId="77777777" w:rsidR="003C078F" w:rsidRPr="004778CF" w:rsidRDefault="004778CF">
            <w:pPr>
              <w:spacing w:before="14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72EA29" w14:textId="77777777" w:rsidR="003C078F" w:rsidRPr="004778CF" w:rsidRDefault="004778CF">
            <w:pPr>
              <w:spacing w:before="14"/>
              <w:ind w:left="15"/>
              <w:rPr>
                <w:rFonts w:ascii="Arial" w:eastAsia="Arial" w:hAnsi="Arial" w:cs="Arial"/>
              </w:rPr>
            </w:pPr>
            <w:proofErr w:type="gramStart"/>
            <w:r w:rsidRPr="004778CF">
              <w:rPr>
                <w:rFonts w:ascii="Arial" w:eastAsia="Arial" w:hAnsi="Arial" w:cs="Arial"/>
                <w:w w:val="102"/>
              </w:rPr>
              <w:t>lib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ies</w:t>
            </w:r>
            <w:proofErr w:type="gram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E07B4" w14:textId="77777777" w:rsidR="003C078F" w:rsidRPr="004778CF" w:rsidRDefault="004778CF">
            <w:pPr>
              <w:spacing w:before="14"/>
              <w:ind w:left="13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4778CF">
              <w:rPr>
                <w:rFonts w:ascii="Arial" w:eastAsia="Arial" w:hAnsi="Arial" w:cs="Arial"/>
              </w:rPr>
              <w:t>io</w:t>
            </w:r>
            <w:r w:rsidRPr="004778CF">
              <w:rPr>
                <w:rFonts w:ascii="Arial" w:eastAsia="Arial" w:hAnsi="Arial" w:cs="Arial"/>
                <w:spacing w:val="1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ea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proofErr w:type="spellEnd"/>
            <w:proofErr w:type="gramEnd"/>
            <w:r w:rsidRPr="004778CF">
              <w:rPr>
                <w:rFonts w:ascii="Arial" w:eastAsia="Arial" w:hAnsi="Arial" w:cs="Arial"/>
              </w:rPr>
              <w:t>,</w:t>
            </w:r>
            <w:r w:rsidRPr="004778CF">
              <w:rPr>
                <w:rFonts w:ascii="Arial" w:eastAsia="Arial" w:hAnsi="Arial" w:cs="Arial"/>
                <w:spacing w:val="14"/>
              </w:rPr>
              <w:t xml:space="preserve"> </w:t>
            </w:r>
            <w:proofErr w:type="spellStart"/>
            <w:r w:rsidRPr="004778CF">
              <w:rPr>
                <w:rFonts w:ascii="Arial" w:eastAsia="Arial" w:hAnsi="Arial" w:cs="Arial"/>
              </w:rPr>
              <w:t>io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anip</w:t>
            </w:r>
            <w:proofErr w:type="spellEnd"/>
            <w:r w:rsidRPr="004778CF">
              <w:rPr>
                <w:rFonts w:ascii="Arial" w:eastAsia="Arial" w:hAnsi="Arial" w:cs="Arial"/>
              </w:rPr>
              <w:t>,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proofErr w:type="spellStart"/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ma</w:t>
            </w:r>
            <w:r w:rsidRPr="004778CF">
              <w:rPr>
                <w:rFonts w:ascii="Arial" w:eastAsia="Arial" w:hAnsi="Arial" w:cs="Arial"/>
                <w:spacing w:val="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proofErr w:type="spellEnd"/>
            <w:r w:rsidRPr="004778CF">
              <w:rPr>
                <w:rFonts w:ascii="Arial" w:eastAsia="Arial" w:hAnsi="Arial" w:cs="Arial"/>
              </w:rPr>
              <w:t>,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  <w:spacing w:val="1"/>
              </w:rPr>
              <w:t>t</w:t>
            </w:r>
            <w:r w:rsidRPr="004778CF">
              <w:rPr>
                <w:rFonts w:ascii="Arial" w:eastAsia="Arial" w:hAnsi="Arial" w:cs="Arial"/>
              </w:rPr>
              <w:t>dlib</w:t>
            </w:r>
            <w:proofErr w:type="spellEnd"/>
            <w:r w:rsidRPr="004778CF">
              <w:rPr>
                <w:rFonts w:ascii="Arial" w:eastAsia="Arial" w:hAnsi="Arial" w:cs="Arial"/>
              </w:rPr>
              <w:t>,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proofErr w:type="spellStart"/>
            <w:r w:rsidRPr="004778CF">
              <w:rPr>
                <w:rFonts w:ascii="Arial" w:eastAsia="Arial" w:hAnsi="Arial" w:cs="Arial"/>
                <w:spacing w:val="1"/>
              </w:rPr>
              <w:t>fs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ea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proofErr w:type="spellEnd"/>
            <w:r w:rsidRPr="004778CF">
              <w:rPr>
                <w:rFonts w:ascii="Arial" w:eastAsia="Arial" w:hAnsi="Arial" w:cs="Arial"/>
              </w:rPr>
              <w:t>,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  <w:spacing w:val="1"/>
              </w:rPr>
              <w:t>t</w:t>
            </w:r>
            <w:r w:rsidRPr="004778CF">
              <w:rPr>
                <w:rFonts w:ascii="Arial" w:eastAsia="Arial" w:hAnsi="Arial" w:cs="Arial"/>
                <w:spacing w:val="-1"/>
              </w:rPr>
              <w:t>r</w:t>
            </w:r>
            <w:r w:rsidRPr="004778CF">
              <w:rPr>
                <w:rFonts w:ascii="Arial" w:eastAsia="Arial" w:hAnsi="Arial" w:cs="Arial"/>
              </w:rPr>
              <w:t>ing,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proofErr w:type="spellStart"/>
            <w:r w:rsidRPr="004778CF">
              <w:rPr>
                <w:rFonts w:ascii="Arial" w:eastAsia="Arial" w:hAnsi="Arial" w:cs="Arial"/>
                <w:spacing w:val="-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proofErr w:type="spellEnd"/>
          </w:p>
        </w:tc>
      </w:tr>
      <w:tr w:rsidR="004778CF" w14:paraId="2021C606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B66450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334222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7CD51D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proofErr w:type="gramStart"/>
            <w:r w:rsidRPr="004778CF">
              <w:rPr>
                <w:rFonts w:ascii="Arial" w:eastAsia="Arial" w:hAnsi="Arial" w:cs="Arial"/>
                <w:spacing w:val="1"/>
                <w:w w:val="102"/>
              </w:rPr>
              <w:t>v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iable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proofErr w:type="gramEnd"/>
            <w:r w:rsidRPr="004778CF">
              <w:rPr>
                <w:rFonts w:ascii="Arial" w:eastAsia="Arial" w:hAnsi="Arial" w:cs="Arial"/>
                <w:spacing w:val="-1"/>
                <w:w w:val="102"/>
              </w:rPr>
              <w:t>/</w:t>
            </w:r>
            <w:r w:rsidRPr="004778CF">
              <w:rPr>
                <w:rFonts w:ascii="Arial" w:eastAsia="Arial" w:hAnsi="Arial" w:cs="Arial"/>
                <w:w w:val="102"/>
              </w:rPr>
              <w:t>li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als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088D4E" w14:textId="5DD15908" w:rsidR="003C078F" w:rsidRDefault="004778CF">
            <w:r>
              <w:t>Lines 31-</w:t>
            </w:r>
            <w:r w:rsidR="00B81D3D">
              <w:t>44</w:t>
            </w:r>
          </w:p>
        </w:tc>
      </w:tr>
      <w:tr w:rsidR="004778CF" w14:paraId="3CB6A01C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B6A21B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5BC0D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BC1B2F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w w:val="102"/>
              </w:rPr>
              <w:t>den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f</w:t>
            </w:r>
            <w:r w:rsidRPr="004778CF">
              <w:rPr>
                <w:rFonts w:ascii="Arial" w:eastAsia="Arial" w:hAnsi="Arial" w:cs="Arial"/>
                <w:w w:val="102"/>
              </w:rPr>
              <w:t>ie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BB976" w14:textId="77777777" w:rsidR="003C078F" w:rsidRDefault="004778CF">
            <w:r>
              <w:t xml:space="preserve">Break, </w:t>
            </w:r>
            <w:proofErr w:type="spellStart"/>
            <w:r>
              <w:t>const</w:t>
            </w:r>
            <w:proofErr w:type="spellEnd"/>
            <w:r>
              <w:t xml:space="preserve">, string, switch, unsigned, static, </w:t>
            </w:r>
            <w:proofErr w:type="spellStart"/>
            <w:r>
              <w:t>int</w:t>
            </w:r>
            <w:proofErr w:type="spellEnd"/>
            <w:r>
              <w:t xml:space="preserve">, if, for, while, char, float, </w:t>
            </w:r>
            <w:proofErr w:type="spellStart"/>
            <w:r>
              <w:t>etc</w:t>
            </w:r>
            <w:proofErr w:type="spellEnd"/>
            <w:r>
              <w:t>….</w:t>
            </w:r>
          </w:p>
        </w:tc>
      </w:tr>
      <w:tr w:rsidR="004778CF" w14:paraId="76174586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292D8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3BE2D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3980C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w w:val="102"/>
              </w:rPr>
              <w:t>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ege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CB3B8" w14:textId="77777777" w:rsidR="003C078F" w:rsidRDefault="00A95093">
            <w:r>
              <w:t>Follows my variables</w:t>
            </w:r>
          </w:p>
        </w:tc>
      </w:tr>
      <w:tr w:rsidR="004778CF" w14:paraId="38C69DF2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321E8" w14:textId="77777777" w:rsidR="003C078F" w:rsidRPr="004778CF" w:rsidRDefault="003C078F">
            <w:bookmarkStart w:id="0" w:name="_GoBack"/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8C7C7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A4F8EF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ha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EEA1EC" w14:textId="2502C3D8" w:rsidR="003C078F" w:rsidRDefault="00B81D3D">
            <w:r>
              <w:t>Lines 38, 62, 122</w:t>
            </w:r>
          </w:p>
        </w:tc>
      </w:tr>
      <w:bookmarkEnd w:id="0"/>
      <w:tr w:rsidR="004778CF" w14:paraId="0034275B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6242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C4F050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8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FD3D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St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ings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56CE46" w14:textId="2069D034" w:rsidR="003C078F" w:rsidRDefault="00A95093" w:rsidP="00772EFF">
            <w:r>
              <w:t xml:space="preserve">Lines </w:t>
            </w:r>
            <w:r w:rsidR="00B81D3D">
              <w:t>37, 54</w:t>
            </w:r>
            <w:r w:rsidR="001A39DE">
              <w:t>, 58, 225</w:t>
            </w:r>
          </w:p>
        </w:tc>
      </w:tr>
      <w:tr w:rsidR="004778CF" w14:paraId="060F4F49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66BF4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85BB1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9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E25451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proofErr w:type="gramStart"/>
            <w:r w:rsidRPr="004778CF">
              <w:rPr>
                <w:rFonts w:ascii="Arial" w:eastAsia="Arial" w:hAnsi="Arial" w:cs="Arial"/>
              </w:rPr>
              <w:t>Floa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 xml:space="preserve">s 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</w:t>
            </w:r>
            <w:proofErr w:type="gramEnd"/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D</w:t>
            </w:r>
            <w:r w:rsidRPr="004778CF">
              <w:rPr>
                <w:rFonts w:ascii="Arial" w:eastAsia="Arial" w:hAnsi="Arial" w:cs="Arial"/>
                <w:w w:val="102"/>
              </w:rPr>
              <w:t>oubles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C9780D" w14:textId="32A0B5F2" w:rsidR="003C078F" w:rsidRDefault="001A39DE">
            <w:r>
              <w:t xml:space="preserve">Wins, losses, </w:t>
            </w:r>
            <w:proofErr w:type="spellStart"/>
            <w:r>
              <w:t>winRatio</w:t>
            </w:r>
            <w:proofErr w:type="spellEnd"/>
            <w:r>
              <w:t xml:space="preserve">, </w:t>
            </w:r>
            <w:proofErr w:type="spellStart"/>
            <w:r>
              <w:t>loseRatio</w:t>
            </w:r>
            <w:proofErr w:type="spellEnd"/>
            <w:r>
              <w:t xml:space="preserve">, </w:t>
            </w:r>
            <w:proofErr w:type="spellStart"/>
            <w:r>
              <w:t>winLost</w:t>
            </w:r>
            <w:proofErr w:type="spellEnd"/>
            <w:r>
              <w:t>, plays</w:t>
            </w:r>
          </w:p>
        </w:tc>
      </w:tr>
      <w:tr w:rsidR="004778CF" w14:paraId="11C8765D" w14:textId="77777777" w:rsidTr="004778CF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615EB8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7B6FFB" w14:textId="77777777" w:rsidR="003C078F" w:rsidRPr="004778CF" w:rsidRDefault="004778CF">
            <w:pPr>
              <w:spacing w:before="14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10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83D525" w14:textId="77777777" w:rsidR="003C078F" w:rsidRPr="004778CF" w:rsidRDefault="004778CF">
            <w:pPr>
              <w:spacing w:before="14"/>
              <w:ind w:left="15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  <w:spacing w:val="-1"/>
                <w:w w:val="102"/>
              </w:rPr>
              <w:t>B</w:t>
            </w:r>
            <w:r w:rsidRPr="004778CF">
              <w:rPr>
                <w:rFonts w:ascii="Arial" w:eastAsia="Arial" w:hAnsi="Arial" w:cs="Arial"/>
                <w:w w:val="102"/>
              </w:rPr>
              <w:t>ools</w:t>
            </w:r>
            <w:proofErr w:type="spell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4F6AE" w14:textId="77777777" w:rsidR="003C078F" w:rsidRDefault="00A95093">
            <w:r>
              <w:t>Lines 61 and 70</w:t>
            </w:r>
          </w:p>
        </w:tc>
      </w:tr>
      <w:tr w:rsidR="004778CF" w14:paraId="3840E356" w14:textId="77777777" w:rsidTr="004778CF">
        <w:trPr>
          <w:trHeight w:hRule="exact" w:val="434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7178B8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3107C1" w14:textId="77777777" w:rsidR="003C078F" w:rsidRPr="004778CF" w:rsidRDefault="004778CF">
            <w:pPr>
              <w:spacing w:before="14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359F3" w14:textId="77777777" w:rsidR="003C078F" w:rsidRPr="004778CF" w:rsidRDefault="004778CF">
            <w:pPr>
              <w:spacing w:before="14"/>
              <w:ind w:left="15"/>
              <w:rPr>
                <w:rFonts w:ascii="Arial" w:eastAsia="Arial" w:hAnsi="Arial" w:cs="Arial"/>
              </w:rPr>
            </w:pPr>
            <w:proofErr w:type="spellStart"/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</w:rPr>
              <w:t>i</w:t>
            </w:r>
            <w:r w:rsidRPr="004778CF">
              <w:rPr>
                <w:rFonts w:ascii="Arial" w:eastAsia="Arial" w:hAnsi="Arial" w:cs="Arial"/>
                <w:spacing w:val="-1"/>
              </w:rPr>
              <w:t>z</w:t>
            </w:r>
            <w:r w:rsidRPr="004778CF">
              <w:rPr>
                <w:rFonts w:ascii="Arial" w:eastAsia="Arial" w:hAnsi="Arial" w:cs="Arial"/>
              </w:rPr>
              <w:t>eof</w:t>
            </w:r>
            <w:proofErr w:type="spellEnd"/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9E62CB" w14:textId="77777777" w:rsidR="003C078F" w:rsidRDefault="00A95093">
            <w:r>
              <w:t>Achieved</w:t>
            </w:r>
          </w:p>
        </w:tc>
      </w:tr>
      <w:tr w:rsidR="004778CF" w14:paraId="3A6C727A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5E1FB4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F2FE7B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9701A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V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iables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7</w:t>
            </w:r>
            <w:r w:rsidRPr="004778CF">
              <w:rPr>
                <w:rFonts w:ascii="Arial" w:eastAsia="Arial" w:hAnsi="Arial" w:cs="Arial"/>
                <w:spacing w:val="3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ha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e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s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or</w:t>
            </w:r>
            <w:r w:rsidRPr="004778CF">
              <w:rPr>
                <w:rFonts w:ascii="Arial" w:eastAsia="Arial" w:hAnsi="Arial" w:cs="Arial"/>
                <w:spacing w:val="4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le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E70DC" w14:textId="77777777" w:rsidR="003C078F" w:rsidRDefault="00A95093">
            <w:r>
              <w:t>Keep this consistent throughout project</w:t>
            </w:r>
          </w:p>
        </w:tc>
      </w:tr>
      <w:tr w:rsidR="004778CF" w14:paraId="156E6383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7081E4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4044A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5331F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S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ope</w:t>
            </w:r>
            <w:r w:rsidRPr="004778CF">
              <w:rPr>
                <w:rFonts w:ascii="Arial" w:eastAsia="Arial" w:hAnsi="Arial" w:cs="Arial"/>
                <w:spacing w:val="9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****</w:t>
            </w:r>
            <w:proofErr w:type="gramStart"/>
            <w:r w:rsidRPr="004778CF">
              <w:rPr>
                <w:rFonts w:ascii="Arial" w:eastAsia="Arial" w:hAnsi="Arial" w:cs="Arial"/>
              </w:rPr>
              <w:t xml:space="preserve">* 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</w:t>
            </w:r>
            <w:proofErr w:type="gramEnd"/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Global</w:t>
            </w:r>
            <w:r w:rsidRPr="004778CF">
              <w:rPr>
                <w:rFonts w:ascii="Arial" w:eastAsia="Arial" w:hAnsi="Arial" w:cs="Arial"/>
                <w:spacing w:val="9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V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iables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D6F47F" w14:textId="77777777" w:rsidR="003C078F" w:rsidRDefault="008F63FF">
            <w:r>
              <w:t>Achieved</w:t>
            </w:r>
          </w:p>
        </w:tc>
      </w:tr>
      <w:tr w:rsidR="004778CF" w14:paraId="513D5C7D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C54FB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50A74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EF0C36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i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e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ic</w:t>
            </w:r>
            <w:r w:rsidRPr="004778CF">
              <w:rPr>
                <w:rFonts w:ascii="Arial" w:eastAsia="Arial" w:hAnsi="Arial" w:cs="Arial"/>
                <w:spacing w:val="14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4480F" w14:textId="5A70CC78" w:rsidR="003C078F" w:rsidRDefault="001A39DE">
            <w:r>
              <w:t>+ - * / %</w:t>
            </w:r>
          </w:p>
        </w:tc>
      </w:tr>
      <w:tr w:rsidR="004778CF" w14:paraId="62509D8C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11F69C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E9849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50BA6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2"/>
              </w:rPr>
              <w:t>mm</w:t>
            </w:r>
            <w:r w:rsidRPr="004778CF">
              <w:rPr>
                <w:rFonts w:ascii="Arial" w:eastAsia="Arial" w:hAnsi="Arial" w:cs="Arial"/>
              </w:rPr>
              <w:t>en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s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20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%</w:t>
            </w:r>
            <w:r w:rsidRPr="004778CF">
              <w:rPr>
                <w:rFonts w:ascii="Arial" w:eastAsia="Arial" w:hAnsi="Arial" w:cs="Arial"/>
                <w:w w:val="102"/>
              </w:rPr>
              <w:t>+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ECC50F" w14:textId="77777777" w:rsidR="003C078F" w:rsidRDefault="008F63FF">
            <w:r>
              <w:t>Used throughout, better displayed in pseudo code</w:t>
            </w:r>
          </w:p>
        </w:tc>
      </w:tr>
      <w:tr w:rsidR="004778CF" w14:paraId="137B856C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9008A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569190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B1C93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ed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on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an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610357" w14:textId="77777777" w:rsidR="003C078F" w:rsidRDefault="008F63FF" w:rsidP="00772EFF">
            <w:r>
              <w:t>L</w:t>
            </w:r>
            <w:r w:rsidR="001A39DE">
              <w:t>ines 33-36</w:t>
            </w:r>
          </w:p>
          <w:p w14:paraId="50241662" w14:textId="6C537367" w:rsidR="001A39DE" w:rsidRDefault="001A39DE" w:rsidP="00772EFF">
            <w:r>
              <w:t>Min, max, black, red</w:t>
            </w:r>
          </w:p>
        </w:tc>
      </w:tr>
      <w:tr w:rsidR="004778CF" w14:paraId="3B372604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BA2F38" w14:textId="08CA021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B2268C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7DB355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P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og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2"/>
              </w:rPr>
              <w:t>mm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9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St</w:t>
            </w:r>
            <w:r w:rsidRPr="004778CF">
              <w:rPr>
                <w:rFonts w:ascii="Arial" w:eastAsia="Arial" w:hAnsi="Arial" w:cs="Arial"/>
                <w:spacing w:val="-3"/>
              </w:rPr>
              <w:t>y</w:t>
            </w:r>
            <w:r w:rsidRPr="004778CF">
              <w:rPr>
                <w:rFonts w:ascii="Arial" w:eastAsia="Arial" w:hAnsi="Arial" w:cs="Arial"/>
              </w:rPr>
              <w:t>le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*****</w:t>
            </w:r>
            <w:r w:rsidRPr="004778CF">
              <w:rPr>
                <w:rFonts w:ascii="Arial" w:eastAsia="Arial" w:hAnsi="Arial" w:cs="Arial"/>
                <w:spacing w:val="6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ula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55A210" w14:textId="77777777" w:rsidR="003C078F" w:rsidRDefault="008F63FF">
            <w:r>
              <w:t>Achieved</w:t>
            </w:r>
          </w:p>
        </w:tc>
      </w:tr>
      <w:tr w:rsidR="004778CF" w14:paraId="26A3580C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BA3800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3BF3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FE552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AD4100" w14:textId="77777777" w:rsidR="003C078F" w:rsidRDefault="003C078F"/>
        </w:tc>
      </w:tr>
      <w:tr w:rsidR="004778CF" w14:paraId="4EEB7380" w14:textId="77777777" w:rsidTr="004778CF">
        <w:trPr>
          <w:trHeight w:hRule="exact" w:val="438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757CEE" w14:textId="77777777" w:rsidR="003C078F" w:rsidRPr="004778CF" w:rsidRDefault="004778CF">
            <w:pPr>
              <w:spacing w:before="1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3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6959F" w14:textId="77777777" w:rsidR="003C078F" w:rsidRPr="004778CF" w:rsidRDefault="004778CF">
            <w:pPr>
              <w:spacing w:before="1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6C277" w14:textId="77777777" w:rsidR="003C078F" w:rsidRPr="004778CF" w:rsidRDefault="004778CF">
            <w:pPr>
              <w:spacing w:before="16"/>
              <w:ind w:left="15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4778CF">
              <w:rPr>
                <w:rFonts w:ascii="Arial" w:eastAsia="Arial" w:hAnsi="Arial" w:cs="Arial"/>
                <w:spacing w:val="-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in</w:t>
            </w:r>
            <w:proofErr w:type="spellEnd"/>
            <w:proofErr w:type="gram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BF1092" w14:textId="0B2F02DB" w:rsidR="003C078F" w:rsidRPr="007E2287" w:rsidRDefault="008F63FF">
            <w:r>
              <w:t>Lines</w:t>
            </w:r>
            <w:r w:rsidR="007E2287">
              <w:t xml:space="preserve"> 54, 58, 67, 72, 111, 116, 130, 135, 144, 149, 199</w:t>
            </w:r>
          </w:p>
        </w:tc>
      </w:tr>
      <w:tr w:rsidR="004778CF" w14:paraId="30B5387F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AD3C3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AA6A5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7FABB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-3"/>
                <w:w w:val="102"/>
              </w:rPr>
              <w:t>x</w:t>
            </w:r>
            <w:r w:rsidRPr="004778CF">
              <w:rPr>
                <w:rFonts w:ascii="Arial" w:eastAsia="Arial" w:hAnsi="Arial" w:cs="Arial"/>
                <w:w w:val="102"/>
              </w:rPr>
              <w:t>p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ss</w:t>
            </w:r>
            <w:r w:rsidRPr="004778CF">
              <w:rPr>
                <w:rFonts w:ascii="Arial" w:eastAsia="Arial" w:hAnsi="Arial" w:cs="Arial"/>
                <w:w w:val="102"/>
              </w:rPr>
              <w:t>ion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ABC44" w14:textId="258D46E7" w:rsidR="003C078F" w:rsidRDefault="007E2287">
            <w:r>
              <w:t>Lines 187 -189</w:t>
            </w:r>
          </w:p>
        </w:tc>
      </w:tr>
      <w:tr w:rsidR="004778CF" w14:paraId="561665B5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453807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340DC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BE302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i</w:t>
            </w:r>
            <w:r w:rsidRPr="004778CF">
              <w:rPr>
                <w:rFonts w:ascii="Arial" w:eastAsia="Arial" w:hAnsi="Arial" w:cs="Arial"/>
                <w:spacing w:val="-3"/>
              </w:rPr>
              <w:t>x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da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-3"/>
              </w:rPr>
              <w:t>y</w:t>
            </w:r>
            <w:r w:rsidRPr="004778CF">
              <w:rPr>
                <w:rFonts w:ascii="Arial" w:eastAsia="Arial" w:hAnsi="Arial" w:cs="Arial"/>
              </w:rPr>
              <w:t>pes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208837" w14:textId="37E5E05D" w:rsidR="003C078F" w:rsidRDefault="007E2287">
            <w:r>
              <w:t>Demonstrated through ratio usage</w:t>
            </w:r>
          </w:p>
        </w:tc>
      </w:tr>
      <w:tr w:rsidR="004778CF" w14:paraId="77EE456B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48AA08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FCBD2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2B2C1B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1"/>
              </w:rPr>
              <w:t>v</w:t>
            </w:r>
            <w:r w:rsidRPr="004778CF">
              <w:rPr>
                <w:rFonts w:ascii="Arial" w:eastAsia="Arial" w:hAnsi="Arial" w:cs="Arial"/>
              </w:rPr>
              <w:t>e</w:t>
            </w:r>
            <w:r w:rsidRPr="004778CF">
              <w:rPr>
                <w:rFonts w:ascii="Arial" w:eastAsia="Arial" w:hAnsi="Arial" w:cs="Arial"/>
                <w:spacing w:val="1"/>
              </w:rPr>
              <w:t>rf</w:t>
            </w:r>
            <w:r w:rsidRPr="004778CF">
              <w:rPr>
                <w:rFonts w:ascii="Arial" w:eastAsia="Arial" w:hAnsi="Arial" w:cs="Arial"/>
              </w:rPr>
              <w:t>lo</w:t>
            </w:r>
            <w:r w:rsidRPr="004778CF">
              <w:rPr>
                <w:rFonts w:ascii="Arial" w:eastAsia="Arial" w:hAnsi="Arial" w:cs="Arial"/>
                <w:spacing w:val="-1"/>
              </w:rPr>
              <w:t>w/</w:t>
            </w:r>
            <w:r w:rsidRPr="004778CF">
              <w:rPr>
                <w:rFonts w:ascii="Arial" w:eastAsia="Arial" w:hAnsi="Arial" w:cs="Arial"/>
                <w:spacing w:val="1"/>
              </w:rPr>
              <w:t>U</w:t>
            </w:r>
            <w:r w:rsidRPr="004778CF">
              <w:rPr>
                <w:rFonts w:ascii="Arial" w:eastAsia="Arial" w:hAnsi="Arial" w:cs="Arial"/>
              </w:rPr>
              <w:t>nde</w:t>
            </w:r>
            <w:r w:rsidRPr="004778CF">
              <w:rPr>
                <w:rFonts w:ascii="Arial" w:eastAsia="Arial" w:hAnsi="Arial" w:cs="Arial"/>
                <w:spacing w:val="1"/>
              </w:rPr>
              <w:t>rf</w:t>
            </w:r>
            <w:r w:rsidRPr="004778CF">
              <w:rPr>
                <w:rFonts w:ascii="Arial" w:eastAsia="Arial" w:hAnsi="Arial" w:cs="Arial"/>
              </w:rPr>
              <w:t>low</w:t>
            </w:r>
            <w:r w:rsidRPr="004778CF">
              <w:rPr>
                <w:rFonts w:ascii="Arial" w:eastAsia="Arial" w:hAnsi="Arial" w:cs="Arial"/>
                <w:spacing w:val="2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7C21A" w14:textId="77777777" w:rsidR="003C078F" w:rsidRDefault="003C078F"/>
        </w:tc>
      </w:tr>
      <w:tr w:rsidR="004778CF" w14:paraId="204CF06F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A223F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06E7A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B22E1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T</w:t>
            </w:r>
            <w:r w:rsidRPr="004778CF">
              <w:rPr>
                <w:rFonts w:ascii="Arial" w:eastAsia="Arial" w:hAnsi="Arial" w:cs="Arial"/>
                <w:spacing w:val="-3"/>
              </w:rPr>
              <w:t>y</w:t>
            </w:r>
            <w:r w:rsidRPr="004778CF">
              <w:rPr>
                <w:rFonts w:ascii="Arial" w:eastAsia="Arial" w:hAnsi="Arial" w:cs="Arial"/>
              </w:rPr>
              <w:t>pe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ing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45BC13" w14:textId="08DD1E77" w:rsidR="003C078F" w:rsidRDefault="007E2287">
            <w:r>
              <w:t>Line 187</w:t>
            </w:r>
          </w:p>
        </w:tc>
      </w:tr>
      <w:tr w:rsidR="004778CF" w14:paraId="2E8F67C6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08966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93D4F1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5CCE96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ul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iple</w:t>
            </w:r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ss</w:t>
            </w:r>
            <w:r w:rsidRPr="004778CF">
              <w:rPr>
                <w:rFonts w:ascii="Arial" w:eastAsia="Arial" w:hAnsi="Arial" w:cs="Arial"/>
              </w:rPr>
              <w:t>ign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ent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6E0A57" w14:textId="384A41DC" w:rsidR="003C078F" w:rsidRDefault="007E2287">
            <w:r>
              <w:t>Line 155</w:t>
            </w:r>
          </w:p>
        </w:tc>
      </w:tr>
      <w:tr w:rsidR="004778CF" w14:paraId="0586B899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8CEB4C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2BB0AF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25D689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Fo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  <w:spacing w:val="2"/>
              </w:rPr>
              <w:t>m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</w:rPr>
              <w:t>tt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ou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put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3F8A6" w14:textId="7DD9EE3C" w:rsidR="003C078F" w:rsidRDefault="00CD4886">
            <w:r>
              <w:t>Line 192</w:t>
            </w:r>
          </w:p>
        </w:tc>
      </w:tr>
      <w:tr w:rsidR="004778CF" w14:paraId="476E8E2A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47337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4D035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8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4692E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St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ings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3E113" w14:textId="07293405" w:rsidR="003C078F" w:rsidRDefault="00CD4886">
            <w:r>
              <w:t>Lines 37, 44, 54, 58, 225</w:t>
            </w:r>
          </w:p>
        </w:tc>
      </w:tr>
      <w:tr w:rsidR="004778CF" w14:paraId="0A4455AF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0A930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777EA9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9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430CB6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2"/>
              </w:rPr>
              <w:t>M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h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Lib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y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4B6A94" w14:textId="77777777" w:rsidR="003C078F" w:rsidRDefault="008F63FF">
            <w:r>
              <w:t>Line 13</w:t>
            </w:r>
          </w:p>
        </w:tc>
      </w:tr>
      <w:tr w:rsidR="004778CF" w14:paraId="19640F57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7CA9A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446058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10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0E71C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H</w:t>
            </w:r>
            <w:r w:rsidRPr="004778CF">
              <w:rPr>
                <w:rFonts w:ascii="Arial" w:eastAsia="Arial" w:hAnsi="Arial" w:cs="Arial"/>
              </w:rPr>
              <w:t>and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a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 xml:space="preserve">ing 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1F0087" w14:textId="77777777" w:rsidR="003C078F" w:rsidRDefault="008F63FF">
            <w:r>
              <w:t>Achieved</w:t>
            </w:r>
          </w:p>
        </w:tc>
      </w:tr>
      <w:tr w:rsidR="004778CF" w14:paraId="0465EB29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D3D58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73069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A90502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207E6" w14:textId="77777777" w:rsidR="003C078F" w:rsidRDefault="003C078F"/>
        </w:tc>
      </w:tr>
      <w:tr w:rsidR="004778CF" w14:paraId="65DAA713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FB26E3" w14:textId="77777777" w:rsidR="003C078F" w:rsidRPr="004778CF" w:rsidRDefault="004778CF">
            <w:pPr>
              <w:spacing w:before="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lastRenderedPageBreak/>
              <w:t>4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0FA5A3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522984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ela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ional</w:t>
            </w:r>
            <w:r w:rsidRPr="004778CF">
              <w:rPr>
                <w:rFonts w:ascii="Arial" w:eastAsia="Arial" w:hAnsi="Arial" w:cs="Arial"/>
                <w:spacing w:val="13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F9BDA" w14:textId="3DC21601" w:rsidR="003C078F" w:rsidRDefault="00CD4886">
            <w:r>
              <w:t>Lines 62, 68, 79, 87, 103, 112, 118, 122, 131, 140, 145, 152, 170, 179</w:t>
            </w:r>
          </w:p>
        </w:tc>
      </w:tr>
      <w:tr w:rsidR="004778CF" w14:paraId="141A0D7A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487C8A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DE7E8B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A96E1E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proofErr w:type="gramStart"/>
            <w:r w:rsidRPr="004778CF">
              <w:rPr>
                <w:rFonts w:ascii="Arial" w:eastAsia="Arial" w:hAnsi="Arial" w:cs="Arial"/>
                <w:w w:val="102"/>
              </w:rPr>
              <w:t>if</w:t>
            </w:r>
            <w:proofErr w:type="gram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F243A6" w14:textId="333E08D9" w:rsidR="003C078F" w:rsidRDefault="00CD4886">
            <w:r>
              <w:t>Lines 62, 79, 152</w:t>
            </w:r>
          </w:p>
        </w:tc>
      </w:tr>
      <w:tr w:rsidR="004778CF" w14:paraId="4EA831D8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83B073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150F48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F81F63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f-</w:t>
            </w:r>
            <w:r w:rsidRPr="004778CF">
              <w:rPr>
                <w:rFonts w:ascii="Arial" w:eastAsia="Arial" w:hAnsi="Arial" w:cs="Arial"/>
                <w:w w:val="102"/>
              </w:rPr>
              <w:t>el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8F7D2" w14:textId="5C12A691" w:rsidR="003C078F" w:rsidRDefault="00CD4886">
            <w:r>
              <w:t>Lines 95, 162, 183</w:t>
            </w:r>
          </w:p>
        </w:tc>
      </w:tr>
      <w:tr w:rsidR="004778CF" w14:paraId="005F4016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CFD5E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E0C715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2327E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N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ing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97D8A6" w14:textId="781F69C0" w:rsidR="003C078F" w:rsidRDefault="00A653B0">
            <w:r>
              <w:t>Most of the project is different nested statements. Primarily demonstrated in the menu function.</w:t>
            </w:r>
          </w:p>
        </w:tc>
      </w:tr>
      <w:tr w:rsidR="004778CF" w14:paraId="6E336C3B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2A2F2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F0C76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6DDC51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f-</w:t>
            </w:r>
            <w:r w:rsidRPr="004778CF">
              <w:rPr>
                <w:rFonts w:ascii="Arial" w:eastAsia="Arial" w:hAnsi="Arial" w:cs="Arial"/>
                <w:w w:val="102"/>
              </w:rPr>
              <w:t>el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-</w:t>
            </w:r>
            <w:r w:rsidRPr="004778CF">
              <w:rPr>
                <w:rFonts w:ascii="Arial" w:eastAsia="Arial" w:hAnsi="Arial" w:cs="Arial"/>
                <w:w w:val="102"/>
              </w:rPr>
              <w:t>if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9D3E9" w14:textId="7D982AA9" w:rsidR="003C078F" w:rsidRDefault="00CD4886">
            <w:r>
              <w:t>Line</w:t>
            </w:r>
            <w:r w:rsidR="00A653B0">
              <w:t xml:space="preserve"> 122</w:t>
            </w:r>
          </w:p>
        </w:tc>
      </w:tr>
      <w:tr w:rsidR="004778CF" w14:paraId="042C23DF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CC046D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D2A024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7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6570D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Flags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565C9F" w14:textId="6828E328" w:rsidR="003C078F" w:rsidRDefault="00A653B0">
            <w:r>
              <w:t>Line 183</w:t>
            </w:r>
          </w:p>
        </w:tc>
      </w:tr>
      <w:tr w:rsidR="004778CF" w14:paraId="5C628EC2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8C8E7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003CF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8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EF762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Logi</w:t>
            </w: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al</w:t>
            </w:r>
            <w:r w:rsidRPr="004778CF">
              <w:rPr>
                <w:rFonts w:ascii="Arial" w:eastAsia="Arial" w:hAnsi="Arial" w:cs="Arial"/>
                <w:spacing w:val="9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56CFA" w14:textId="5F746CEA" w:rsidR="003C078F" w:rsidRDefault="00A653B0">
            <w:proofErr w:type="gramStart"/>
            <w:r>
              <w:t>Lines  62</w:t>
            </w:r>
            <w:proofErr w:type="gramEnd"/>
            <w:r>
              <w:t>, 68, 112, 122, 145</w:t>
            </w:r>
          </w:p>
        </w:tc>
      </w:tr>
      <w:tr w:rsidR="004778CF" w14:paraId="32F19AD8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0B7D7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D85780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1C894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</w:rPr>
              <w:t>V</w:t>
            </w:r>
            <w:r w:rsidRPr="004778CF">
              <w:rPr>
                <w:rFonts w:ascii="Arial" w:eastAsia="Arial" w:hAnsi="Arial" w:cs="Arial"/>
              </w:rPr>
              <w:t>alida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ing</w:t>
            </w:r>
            <w:r w:rsidRPr="004778CF">
              <w:rPr>
                <w:rFonts w:ascii="Arial" w:eastAsia="Arial" w:hAnsi="Arial" w:cs="Arial"/>
                <w:spacing w:val="14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u</w:t>
            </w:r>
            <w:r w:rsidRPr="004778CF">
              <w:rPr>
                <w:rFonts w:ascii="Arial" w:eastAsia="Arial" w:hAnsi="Arial" w:cs="Arial"/>
                <w:spacing w:val="1"/>
              </w:rPr>
              <w:t>s</w:t>
            </w:r>
            <w:r w:rsidRPr="004778CF">
              <w:rPr>
                <w:rFonts w:ascii="Arial" w:eastAsia="Arial" w:hAnsi="Arial" w:cs="Arial"/>
              </w:rPr>
              <w:t>er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input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8B201" w14:textId="01E84F08" w:rsidR="003C078F" w:rsidRDefault="00A653B0">
            <w:r>
              <w:t>Lines 68, 112, 131, 145, 183, 217</w:t>
            </w:r>
          </w:p>
        </w:tc>
      </w:tr>
      <w:tr w:rsidR="004778CF" w14:paraId="698C0332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E1912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A4C81D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13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9DF50D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C</w:t>
            </w:r>
            <w:r w:rsidRPr="004778CF">
              <w:rPr>
                <w:rFonts w:ascii="Arial" w:eastAsia="Arial" w:hAnsi="Arial" w:cs="Arial"/>
              </w:rPr>
              <w:t>ondi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ional</w:t>
            </w:r>
            <w:r w:rsidRPr="004778CF">
              <w:rPr>
                <w:rFonts w:ascii="Arial" w:eastAsia="Arial" w:hAnsi="Arial" w:cs="Arial"/>
                <w:spacing w:val="1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Ope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r</w:t>
            </w:r>
            <w:r w:rsidRPr="004778CF">
              <w:rPr>
                <w:rFonts w:ascii="Arial" w:eastAsia="Arial" w:hAnsi="Arial" w:cs="Arial"/>
                <w:w w:val="102"/>
              </w:rPr>
              <w:t>a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or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CEB894" w14:textId="4A09CCEA" w:rsidR="003C078F" w:rsidRDefault="007E2287">
            <w:r>
              <w:t xml:space="preserve">Lines </w:t>
            </w:r>
            <w:r w:rsidR="00772EFF">
              <w:t>68, 112, 131, 145</w:t>
            </w:r>
          </w:p>
        </w:tc>
      </w:tr>
      <w:tr w:rsidR="004778CF" w14:paraId="782ACFED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63718D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806A3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14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381F1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Sw</w:t>
            </w:r>
            <w:r w:rsidRPr="004778CF">
              <w:rPr>
                <w:rFonts w:ascii="Arial" w:eastAsia="Arial" w:hAnsi="Arial" w:cs="Arial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</w:t>
            </w:r>
            <w:r w:rsidRPr="004778CF">
              <w:rPr>
                <w:rFonts w:ascii="Arial" w:eastAsia="Arial" w:hAnsi="Arial" w:cs="Arial"/>
                <w:w w:val="102"/>
              </w:rPr>
              <w:t>h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CCD597" w14:textId="7507057F" w:rsidR="003C078F" w:rsidRDefault="007E2287">
            <w:r>
              <w:t xml:space="preserve">Lines </w:t>
            </w:r>
            <w:r w:rsidR="00772EFF">
              <w:t>200-218</w:t>
            </w:r>
          </w:p>
        </w:tc>
      </w:tr>
      <w:tr w:rsidR="004778CF" w14:paraId="37F158B0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77C1A4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C84E0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2461E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89DFA" w14:textId="77777777" w:rsidR="003C078F" w:rsidRDefault="003C078F"/>
        </w:tc>
      </w:tr>
      <w:tr w:rsidR="004778CF" w14:paraId="1250ACAE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41BBF" w14:textId="77777777" w:rsidR="003C078F" w:rsidRPr="004778CF" w:rsidRDefault="004778CF">
            <w:pPr>
              <w:spacing w:before="6"/>
              <w:ind w:left="291" w:right="294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0956FD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AF144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-1"/>
                <w:w w:val="102"/>
              </w:rPr>
              <w:t>I</w:t>
            </w:r>
            <w:r w:rsidRPr="004778CF">
              <w:rPr>
                <w:rFonts w:ascii="Arial" w:eastAsia="Arial" w:hAnsi="Arial" w:cs="Arial"/>
                <w:w w:val="102"/>
              </w:rPr>
              <w:t>n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cr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en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t/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D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cr</w:t>
            </w:r>
            <w:r w:rsidRPr="004778CF">
              <w:rPr>
                <w:rFonts w:ascii="Arial" w:eastAsia="Arial" w:hAnsi="Arial" w:cs="Arial"/>
                <w:w w:val="102"/>
              </w:rPr>
              <w:t>e</w:t>
            </w:r>
            <w:r w:rsidRPr="004778CF">
              <w:rPr>
                <w:rFonts w:ascii="Arial" w:eastAsia="Arial" w:hAnsi="Arial" w:cs="Arial"/>
                <w:spacing w:val="2"/>
                <w:w w:val="102"/>
              </w:rPr>
              <w:t>m</w:t>
            </w:r>
            <w:r w:rsidRPr="004778CF">
              <w:rPr>
                <w:rFonts w:ascii="Arial" w:eastAsia="Arial" w:hAnsi="Arial" w:cs="Arial"/>
                <w:w w:val="102"/>
              </w:rPr>
              <w:t>ent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E690DF" w14:textId="296AC6D5" w:rsidR="003C078F" w:rsidRDefault="007E2287">
            <w:r>
              <w:t xml:space="preserve">Lines </w:t>
            </w:r>
            <w:r w:rsidR="00772EFF">
              <w:t>82-84, 98-100, 155-157, 165-167</w:t>
            </w:r>
          </w:p>
        </w:tc>
      </w:tr>
      <w:tr w:rsidR="004778CF" w14:paraId="7B19D9F1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D57D1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EC725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CA7E3B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8"/>
                <w:w w:val="102"/>
              </w:rPr>
              <w:t>W</w:t>
            </w:r>
            <w:r w:rsidRPr="004778CF">
              <w:rPr>
                <w:rFonts w:ascii="Arial" w:eastAsia="Arial" w:hAnsi="Arial" w:cs="Arial"/>
                <w:w w:val="102"/>
              </w:rPr>
              <w:t>hile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96238" w14:textId="005AB03A" w:rsidR="003C078F" w:rsidRDefault="007E2287">
            <w:r>
              <w:t xml:space="preserve">Lines </w:t>
            </w:r>
            <w:r w:rsidR="00772EFF">
              <w:t>68-73, 112-117, 131-136, 145-150</w:t>
            </w:r>
          </w:p>
        </w:tc>
      </w:tr>
      <w:tr w:rsidR="004778CF" w14:paraId="56B12C80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CAE1BF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432524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5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F4BE3B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  <w:w w:val="102"/>
              </w:rPr>
              <w:t>D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  <w:r w:rsidRPr="004778CF">
              <w:rPr>
                <w:rFonts w:ascii="Arial" w:eastAsia="Arial" w:hAnsi="Arial" w:cs="Arial"/>
                <w:spacing w:val="1"/>
                <w:w w:val="102"/>
              </w:rPr>
              <w:t>-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w</w:t>
            </w:r>
            <w:r w:rsidRPr="004778CF">
              <w:rPr>
                <w:rFonts w:ascii="Arial" w:eastAsia="Arial" w:hAnsi="Arial" w:cs="Arial"/>
                <w:w w:val="102"/>
              </w:rPr>
              <w:t>hile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32A357" w14:textId="32274231" w:rsidR="003C078F" w:rsidRDefault="007E2287">
            <w:r>
              <w:t xml:space="preserve">Lines </w:t>
            </w:r>
            <w:r w:rsidR="00772EFF">
              <w:t xml:space="preserve">74-118, 126-179, </w:t>
            </w:r>
          </w:p>
        </w:tc>
      </w:tr>
      <w:tr w:rsidR="004778CF" w14:paraId="428104DE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0519EB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02A07" w14:textId="77777777" w:rsidR="003C078F" w:rsidRPr="004778CF" w:rsidRDefault="004778CF">
            <w:pPr>
              <w:spacing w:before="6"/>
              <w:ind w:left="303" w:right="306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6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1950B2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For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loop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983C6" w14:textId="27231038" w:rsidR="003C078F" w:rsidRDefault="007E2287">
            <w:r>
              <w:t xml:space="preserve">Lines </w:t>
            </w:r>
            <w:r w:rsidR="00772EFF">
              <w:t>140-176</w:t>
            </w:r>
          </w:p>
        </w:tc>
      </w:tr>
      <w:tr w:rsidR="004778CF" w14:paraId="1B7CE43B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A48C7E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AEA16E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11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73C2C4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Files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inpu</w:t>
            </w:r>
            <w:r w:rsidRPr="004778CF">
              <w:rPr>
                <w:rFonts w:ascii="Arial" w:eastAsia="Arial" w:hAnsi="Arial" w:cs="Arial"/>
                <w:spacing w:val="-1"/>
              </w:rPr>
              <w:t>t/</w:t>
            </w:r>
            <w:r w:rsidRPr="004778CF">
              <w:rPr>
                <w:rFonts w:ascii="Arial" w:eastAsia="Arial" w:hAnsi="Arial" w:cs="Arial"/>
              </w:rPr>
              <w:t>ou</w:t>
            </w:r>
            <w:r w:rsidRPr="004778CF">
              <w:rPr>
                <w:rFonts w:ascii="Arial" w:eastAsia="Arial" w:hAnsi="Arial" w:cs="Arial"/>
                <w:spacing w:val="-1"/>
              </w:rPr>
              <w:t>t</w:t>
            </w:r>
            <w:r w:rsidRPr="004778CF">
              <w:rPr>
                <w:rFonts w:ascii="Arial" w:eastAsia="Arial" w:hAnsi="Arial" w:cs="Arial"/>
              </w:rPr>
              <w:t>put</w:t>
            </w:r>
            <w:r w:rsidRPr="004778CF">
              <w:rPr>
                <w:rFonts w:ascii="Arial" w:eastAsia="Arial" w:hAnsi="Arial" w:cs="Arial"/>
                <w:spacing w:val="16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bo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h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03AFD3" w14:textId="073201F9" w:rsidR="003C078F" w:rsidRDefault="007E2287">
            <w:r>
              <w:t xml:space="preserve">Lines </w:t>
            </w:r>
            <w:r w:rsidR="00772EFF">
              <w:t>47-51, 223-230</w:t>
            </w:r>
          </w:p>
        </w:tc>
      </w:tr>
      <w:tr w:rsidR="004778CF" w14:paraId="40E32DAE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4C7637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FDA19" w14:textId="77777777" w:rsidR="003C078F" w:rsidRPr="004778CF" w:rsidRDefault="004778CF">
            <w:pPr>
              <w:spacing w:before="6"/>
              <w:ind w:left="261" w:right="262"/>
              <w:jc w:val="center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w w:val="102"/>
              </w:rPr>
              <w:t>12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EBAD0" w14:textId="77777777" w:rsidR="003C078F" w:rsidRPr="004778CF" w:rsidRDefault="004778CF">
            <w:pPr>
              <w:spacing w:before="6"/>
              <w:ind w:left="15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b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ea</w:t>
            </w:r>
            <w:r w:rsidRPr="004778CF">
              <w:rPr>
                <w:rFonts w:ascii="Arial" w:eastAsia="Arial" w:hAnsi="Arial" w:cs="Arial"/>
                <w:spacing w:val="1"/>
              </w:rPr>
              <w:t>k</w:t>
            </w:r>
            <w:r w:rsidRPr="004778CF">
              <w:rPr>
                <w:rFonts w:ascii="Arial" w:eastAsia="Arial" w:hAnsi="Arial" w:cs="Arial"/>
              </w:rPr>
              <w:t>s</w:t>
            </w:r>
            <w:r w:rsidRPr="004778CF">
              <w:rPr>
                <w:rFonts w:ascii="Arial" w:eastAsia="Arial" w:hAnsi="Arial" w:cs="Arial"/>
                <w:spacing w:val="10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in</w:t>
            </w:r>
            <w:r w:rsidRPr="004778CF">
              <w:rPr>
                <w:rFonts w:ascii="Arial" w:eastAsia="Arial" w:hAnsi="Arial" w:cs="Arial"/>
                <w:spacing w:val="3"/>
              </w:rPr>
              <w:t xml:space="preserve"> </w:t>
            </w:r>
            <w:r w:rsidRPr="004778CF">
              <w:rPr>
                <w:rFonts w:ascii="Arial" w:eastAsia="Arial" w:hAnsi="Arial" w:cs="Arial"/>
              </w:rPr>
              <w:t>loops</w:t>
            </w:r>
            <w:r w:rsidRPr="004778CF">
              <w:rPr>
                <w:rFonts w:ascii="Arial" w:eastAsia="Arial" w:hAnsi="Arial" w:cs="Arial"/>
                <w:spacing w:val="8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******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918D36" w14:textId="77777777" w:rsidR="003C078F" w:rsidRDefault="003C078F"/>
        </w:tc>
      </w:tr>
      <w:tr w:rsidR="004778CF" w14:paraId="7C8E4C2A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C369D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A80D08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08F09B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033829" w14:textId="77777777" w:rsidR="003C078F" w:rsidRDefault="003C078F"/>
        </w:tc>
      </w:tr>
      <w:tr w:rsidR="004778CF" w14:paraId="75DC3155" w14:textId="77777777" w:rsidTr="004778CF">
        <w:trPr>
          <w:trHeight w:hRule="exact" w:val="422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CEE33" w14:textId="77777777" w:rsidR="003C078F" w:rsidRPr="004778CF" w:rsidRDefault="003C078F"/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B1FF9" w14:textId="77777777" w:rsidR="003C078F" w:rsidRPr="004778CF" w:rsidRDefault="003C078F"/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A680A0" w14:textId="77777777" w:rsidR="003C078F" w:rsidRPr="004778CF" w:rsidRDefault="003C078F"/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A16CEB" w14:textId="77777777" w:rsidR="003C078F" w:rsidRDefault="003C078F"/>
        </w:tc>
      </w:tr>
      <w:tr w:rsidR="004778CF" w14:paraId="45BC3EF3" w14:textId="77777777" w:rsidTr="004778CF">
        <w:trPr>
          <w:trHeight w:hRule="exact" w:val="417"/>
        </w:trPr>
        <w:tc>
          <w:tcPr>
            <w:tcW w:w="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D9267" w14:textId="77777777" w:rsidR="003C078F" w:rsidRPr="004778CF" w:rsidRDefault="004778CF">
            <w:pPr>
              <w:spacing w:before="6"/>
              <w:ind w:left="15" w:right="-59"/>
              <w:rPr>
                <w:rFonts w:ascii="Arial" w:eastAsia="Arial" w:hAnsi="Arial" w:cs="Arial"/>
              </w:rPr>
            </w:pPr>
            <w:r w:rsidRPr="004778CF">
              <w:rPr>
                <w:rFonts w:ascii="Arial" w:eastAsia="Arial" w:hAnsi="Arial" w:cs="Arial"/>
              </w:rPr>
              <w:t>******</w:t>
            </w:r>
            <w:r w:rsidRPr="004778CF">
              <w:rPr>
                <w:rFonts w:ascii="Arial" w:eastAsia="Arial" w:hAnsi="Arial" w:cs="Arial"/>
                <w:spacing w:val="7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1"/>
              </w:rPr>
              <w:t>N</w:t>
            </w:r>
            <w:r w:rsidRPr="004778CF">
              <w:rPr>
                <w:rFonts w:ascii="Arial" w:eastAsia="Arial" w:hAnsi="Arial" w:cs="Arial"/>
              </w:rPr>
              <w:t>ot</w:t>
            </w:r>
            <w:r w:rsidRPr="004778CF">
              <w:rPr>
                <w:rFonts w:ascii="Arial" w:eastAsia="Arial" w:hAnsi="Arial" w:cs="Arial"/>
                <w:spacing w:val="5"/>
              </w:rPr>
              <w:t xml:space="preserve"> </w:t>
            </w:r>
            <w:r w:rsidRPr="004778CF">
              <w:rPr>
                <w:rFonts w:ascii="Arial" w:eastAsia="Arial" w:hAnsi="Arial" w:cs="Arial"/>
                <w:w w:val="102"/>
              </w:rPr>
              <w:t>r</w:t>
            </w:r>
          </w:p>
        </w:tc>
        <w:tc>
          <w:tcPr>
            <w:tcW w:w="7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62B18" w14:textId="77777777" w:rsidR="003C078F" w:rsidRPr="004778CF" w:rsidRDefault="004778CF">
            <w:pPr>
              <w:spacing w:before="6"/>
              <w:ind w:left="14"/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4778CF">
              <w:rPr>
                <w:rFonts w:ascii="Arial" w:eastAsia="Arial" w:hAnsi="Arial" w:cs="Arial"/>
              </w:rPr>
              <w:t>equi</w:t>
            </w:r>
            <w:r w:rsidRPr="004778CF">
              <w:rPr>
                <w:rFonts w:ascii="Arial" w:eastAsia="Arial" w:hAnsi="Arial" w:cs="Arial"/>
                <w:spacing w:val="1"/>
              </w:rPr>
              <w:t>r</w:t>
            </w:r>
            <w:r w:rsidRPr="004778CF">
              <w:rPr>
                <w:rFonts w:ascii="Arial" w:eastAsia="Arial" w:hAnsi="Arial" w:cs="Arial"/>
              </w:rPr>
              <w:t>ed</w:t>
            </w:r>
            <w:proofErr w:type="spellEnd"/>
            <w:proofErr w:type="gramEnd"/>
            <w:r w:rsidRPr="004778CF">
              <w:rPr>
                <w:rFonts w:ascii="Arial" w:eastAsia="Arial" w:hAnsi="Arial" w:cs="Arial"/>
                <w:spacing w:val="11"/>
              </w:rPr>
              <w:t xml:space="preserve"> </w:t>
            </w:r>
            <w:r w:rsidRPr="004778CF">
              <w:rPr>
                <w:rFonts w:ascii="Arial" w:eastAsia="Arial" w:hAnsi="Arial" w:cs="Arial"/>
                <w:spacing w:val="-1"/>
                <w:w w:val="102"/>
              </w:rPr>
              <w:t>t</w:t>
            </w:r>
            <w:r w:rsidRPr="004778CF">
              <w:rPr>
                <w:rFonts w:ascii="Arial" w:eastAsia="Arial" w:hAnsi="Arial" w:cs="Arial"/>
                <w:w w:val="102"/>
              </w:rPr>
              <w:t>o</w:t>
            </w:r>
          </w:p>
        </w:tc>
        <w:tc>
          <w:tcPr>
            <w:tcW w:w="2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7021F8" w14:textId="77777777" w:rsidR="003C078F" w:rsidRPr="004778CF" w:rsidRDefault="004778CF">
            <w:pPr>
              <w:spacing w:before="6"/>
              <w:ind w:left="-19"/>
              <w:rPr>
                <w:rFonts w:ascii="Arial" w:eastAsia="Arial" w:hAnsi="Arial" w:cs="Arial"/>
              </w:rPr>
            </w:pPr>
            <w:proofErr w:type="gramStart"/>
            <w:r w:rsidRPr="004778CF">
              <w:rPr>
                <w:rFonts w:ascii="Arial" w:eastAsia="Arial" w:hAnsi="Arial" w:cs="Arial"/>
                <w:spacing w:val="1"/>
                <w:w w:val="102"/>
              </w:rPr>
              <w:t>s</w:t>
            </w:r>
            <w:r w:rsidRPr="004778CF">
              <w:rPr>
                <w:rFonts w:ascii="Arial" w:eastAsia="Arial" w:hAnsi="Arial" w:cs="Arial"/>
                <w:w w:val="102"/>
              </w:rPr>
              <w:t>how</w:t>
            </w:r>
            <w:proofErr w:type="gramEnd"/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3F074" w14:textId="77777777" w:rsidR="003C078F" w:rsidRDefault="003C078F"/>
        </w:tc>
      </w:tr>
    </w:tbl>
    <w:p w14:paraId="61C7BB94" w14:textId="77777777" w:rsidR="003C078F" w:rsidRDefault="003C078F">
      <w:pPr>
        <w:spacing w:before="2" w:line="180" w:lineRule="exact"/>
        <w:rPr>
          <w:sz w:val="18"/>
          <w:szCs w:val="18"/>
        </w:rPr>
      </w:pPr>
    </w:p>
    <w:p w14:paraId="46740BA9" w14:textId="77777777" w:rsidR="003C078F" w:rsidRDefault="003C078F">
      <w:pPr>
        <w:spacing w:line="200" w:lineRule="exact"/>
      </w:pPr>
    </w:p>
    <w:p w14:paraId="6CF025A3" w14:textId="77777777" w:rsidR="003C078F" w:rsidRDefault="003C078F">
      <w:pPr>
        <w:spacing w:line="200" w:lineRule="exact"/>
      </w:pPr>
    </w:p>
    <w:p w14:paraId="53E0D6D9" w14:textId="77777777" w:rsidR="003C078F" w:rsidRDefault="003C078F">
      <w:pPr>
        <w:spacing w:line="200" w:lineRule="exact"/>
      </w:pPr>
    </w:p>
    <w:p w14:paraId="739F2DC0" w14:textId="77777777" w:rsidR="003C078F" w:rsidRDefault="003C078F">
      <w:pPr>
        <w:spacing w:line="200" w:lineRule="exact"/>
      </w:pPr>
    </w:p>
    <w:p w14:paraId="3CAB26AC" w14:textId="77777777" w:rsidR="003C078F" w:rsidRDefault="003C078F">
      <w:pPr>
        <w:spacing w:line="200" w:lineRule="exact"/>
      </w:pPr>
    </w:p>
    <w:p w14:paraId="0CF75B25" w14:textId="77777777" w:rsidR="003C078F" w:rsidRDefault="003C078F">
      <w:pPr>
        <w:spacing w:line="200" w:lineRule="exact"/>
      </w:pPr>
    </w:p>
    <w:p w14:paraId="087058EF" w14:textId="77777777" w:rsidR="003C078F" w:rsidRDefault="003C078F">
      <w:pPr>
        <w:spacing w:line="200" w:lineRule="exact"/>
      </w:pPr>
    </w:p>
    <w:p w14:paraId="59108F08" w14:textId="77777777" w:rsidR="003C078F" w:rsidRDefault="003C078F">
      <w:pPr>
        <w:spacing w:line="200" w:lineRule="exact"/>
      </w:pPr>
    </w:p>
    <w:p w14:paraId="6B4C0750" w14:textId="77777777" w:rsidR="003C078F" w:rsidRDefault="004778CF">
      <w:pPr>
        <w:spacing w:before="44"/>
        <w:ind w:left="4122" w:right="4705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pacing w:val="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a</w:t>
      </w:r>
      <w:r>
        <w:rPr>
          <w:rFonts w:ascii="Arial" w:eastAsia="Arial" w:hAnsi="Arial" w:cs="Arial"/>
          <w:spacing w:val="-2"/>
          <w:sz w:val="15"/>
          <w:szCs w:val="15"/>
        </w:rPr>
        <w:t>g</w:t>
      </w:r>
      <w:r>
        <w:rPr>
          <w:rFonts w:ascii="Arial" w:eastAsia="Arial" w:hAnsi="Arial" w:cs="Arial"/>
          <w:sz w:val="15"/>
          <w:szCs w:val="15"/>
        </w:rPr>
        <w:t>e</w:t>
      </w:r>
      <w:r>
        <w:rPr>
          <w:rFonts w:ascii="Arial" w:eastAsia="Arial" w:hAnsi="Arial" w:cs="Arial"/>
          <w:spacing w:val="10"/>
          <w:sz w:val="15"/>
          <w:szCs w:val="15"/>
        </w:rPr>
        <w:t xml:space="preserve"> </w:t>
      </w:r>
      <w:r>
        <w:rPr>
          <w:rFonts w:ascii="Arial" w:eastAsia="Arial" w:hAnsi="Arial" w:cs="Arial"/>
          <w:w w:val="102"/>
          <w:sz w:val="15"/>
          <w:szCs w:val="15"/>
        </w:rPr>
        <w:t>1</w:t>
      </w:r>
    </w:p>
    <w:sectPr w:rsidR="003C078F">
      <w:type w:val="continuous"/>
      <w:pgSz w:w="12240" w:h="15840"/>
      <w:pgMar w:top="1080" w:right="11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043A"/>
    <w:multiLevelType w:val="multilevel"/>
    <w:tmpl w:val="9190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078F"/>
    <w:rsid w:val="001A39DE"/>
    <w:rsid w:val="003C078F"/>
    <w:rsid w:val="004778CF"/>
    <w:rsid w:val="00772EFF"/>
    <w:rsid w:val="007E2287"/>
    <w:rsid w:val="008F63FF"/>
    <w:rsid w:val="00A653B0"/>
    <w:rsid w:val="00A82FBD"/>
    <w:rsid w:val="00A95093"/>
    <w:rsid w:val="00B81D3D"/>
    <w:rsid w:val="00CD4886"/>
    <w:rsid w:val="00D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92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315</Words>
  <Characters>1800</Characters>
  <Application>Microsoft Macintosh Word</Application>
  <DocSecurity>0</DocSecurity>
  <Lines>15</Lines>
  <Paragraphs>4</Paragraphs>
  <ScaleCrop>false</ScaleCrop>
  <Company>Paradigm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Smurt Smevens</cp:lastModifiedBy>
  <cp:revision>4</cp:revision>
  <dcterms:created xsi:type="dcterms:W3CDTF">2017-04-15T18:09:00Z</dcterms:created>
  <dcterms:modified xsi:type="dcterms:W3CDTF">2017-04-17T03:28:00Z</dcterms:modified>
</cp:coreProperties>
</file>